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CEB6" w14:textId="77777777" w:rsidR="00805E57" w:rsidRDefault="00805E57" w:rsidP="00805E57">
      <w:r>
        <w:t>#</w:t>
      </w:r>
      <w:r>
        <w:rPr>
          <w:rFonts w:ascii="Nirmala UI" w:hAnsi="Nirmala UI" w:cs="Nirmala UI"/>
        </w:rPr>
        <w:t>জনসচেতনতা</w:t>
      </w:r>
      <w:r>
        <w:t xml:space="preserve"> </w:t>
      </w:r>
    </w:p>
    <w:p w14:paraId="3D31D8BC" w14:textId="77777777" w:rsidR="00805E57" w:rsidRDefault="00805E57" w:rsidP="00805E57">
      <w:r>
        <w:rPr>
          <w:rFonts w:ascii="Nirmala UI" w:hAnsi="Nirmala UI" w:cs="Nirmala UI"/>
        </w:rPr>
        <w:t>ভ্যাকসিন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শরীরের</w:t>
      </w:r>
      <w:r>
        <w:t xml:space="preserve"> </w:t>
      </w:r>
      <w:r>
        <w:rPr>
          <w:rFonts w:ascii="Nirmala UI" w:hAnsi="Nirmala UI" w:cs="Nirmala UI"/>
        </w:rPr>
        <w:t>করোনা</w:t>
      </w:r>
      <w:r>
        <w:t xml:space="preserve"> </w:t>
      </w:r>
      <w:r>
        <w:rPr>
          <w:rFonts w:ascii="Nirmala UI" w:hAnsi="Nirmala UI" w:cs="Nirmala UI"/>
        </w:rPr>
        <w:t>এন্টিবডি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প্রস্তত</w:t>
      </w:r>
      <w:r>
        <w:t xml:space="preserve"> </w:t>
      </w:r>
      <w:r>
        <w:rPr>
          <w:rFonts w:ascii="Nirmala UI" w:hAnsi="Nirmala UI" w:cs="Nirmala UI"/>
        </w:rPr>
        <w:t>হই</w:t>
      </w:r>
      <w:r>
        <w:t xml:space="preserve"> </w:t>
      </w:r>
      <w:r>
        <w:rPr>
          <w:rFonts w:ascii="Nirmala UI" w:hAnsi="Nirmala UI" w:cs="Nirmala UI"/>
        </w:rPr>
        <w:t>শারিরীক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ভাবে।</w:t>
      </w:r>
    </w:p>
    <w:p w14:paraId="3C547C1D" w14:textId="77777777" w:rsidR="00805E57" w:rsidRDefault="00805E57" w:rsidP="00805E57">
      <w:r>
        <w:t xml:space="preserve">#Covid19 </w:t>
      </w:r>
      <w:r>
        <w:rPr>
          <w:rFonts w:ascii="Nirmala UI" w:hAnsi="Nirmala UI" w:cs="Nirmala UI"/>
        </w:rPr>
        <w:t>পজিটিভ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জরুরি</w:t>
      </w:r>
      <w:r>
        <w:t>:</w:t>
      </w:r>
    </w:p>
    <w:p w14:paraId="102A39E2" w14:textId="77777777" w:rsidR="00805E57" w:rsidRDefault="00805E57" w:rsidP="00805E57">
      <w:r>
        <w:t xml:space="preserve">1. </w:t>
      </w:r>
      <w:r>
        <w:rPr>
          <w:rFonts w:ascii="Nirmala UI" w:hAnsi="Nirmala UI" w:cs="Nirmala UI"/>
        </w:rPr>
        <w:t>ভিটামিন</w:t>
      </w:r>
      <w:r>
        <w:t xml:space="preserve"> </w:t>
      </w:r>
      <w:r>
        <w:rPr>
          <w:rFonts w:ascii="Nirmala UI" w:hAnsi="Nirmala UI" w:cs="Nirmala UI"/>
        </w:rPr>
        <w:t>সি</w:t>
      </w:r>
      <w:r>
        <w:t xml:space="preserve"> (</w:t>
      </w:r>
      <w:r>
        <w:rPr>
          <w:rFonts w:ascii="Nirmala UI" w:hAnsi="Nirmala UI" w:cs="Nirmala UI"/>
        </w:rPr>
        <w:t>যথাসম্ভব</w:t>
      </w:r>
      <w:r>
        <w:t>)</w:t>
      </w:r>
    </w:p>
    <w:p w14:paraId="3EFB424F" w14:textId="77777777" w:rsidR="00805E57" w:rsidRDefault="00805E57" w:rsidP="00805E57">
      <w:r>
        <w:t xml:space="preserve">2. </w:t>
      </w:r>
      <w:r>
        <w:rPr>
          <w:rFonts w:ascii="Nirmala UI" w:hAnsi="Nirmala UI" w:cs="Nirmala UI"/>
        </w:rPr>
        <w:t>ভিটামিন</w:t>
      </w:r>
      <w:r>
        <w:t xml:space="preserve"> </w:t>
      </w:r>
      <w:r>
        <w:rPr>
          <w:rFonts w:ascii="Nirmala UI" w:hAnsi="Nirmala UI" w:cs="Nirmala UI"/>
        </w:rPr>
        <w:t>ই</w:t>
      </w:r>
      <w:r>
        <w:t xml:space="preserve"> (</w:t>
      </w:r>
      <w:r>
        <w:rPr>
          <w:rFonts w:ascii="Nirmala UI" w:hAnsi="Nirmala UI" w:cs="Nirmala UI"/>
        </w:rPr>
        <w:t>ট্যাবলেট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)</w:t>
      </w:r>
    </w:p>
    <w:p w14:paraId="482B94CF" w14:textId="77777777" w:rsidR="00805E57" w:rsidRDefault="00805E57" w:rsidP="00805E57">
      <w:r>
        <w:t xml:space="preserve">3. </w:t>
      </w:r>
      <w:r>
        <w:rPr>
          <w:rFonts w:ascii="Nirmala UI" w:hAnsi="Nirmala UI" w:cs="Nirmala UI"/>
        </w:rPr>
        <w:t>প্রতিদিন</w:t>
      </w:r>
      <w:r>
        <w:t xml:space="preserve"> </w:t>
      </w:r>
      <w:r>
        <w:rPr>
          <w:rFonts w:ascii="Nirmala UI" w:hAnsi="Nirmala UI" w:cs="Nirmala UI"/>
        </w:rPr>
        <w:t>সকাল</w:t>
      </w:r>
      <w:r>
        <w:t xml:space="preserve"> </w:t>
      </w:r>
      <w:r>
        <w:rPr>
          <w:rFonts w:ascii="Nirmala UI" w:hAnsi="Nirmala UI" w:cs="Nirmala UI"/>
        </w:rPr>
        <w:t>১১টার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রোদ</w:t>
      </w:r>
      <w:r>
        <w:t xml:space="preserve"> </w:t>
      </w:r>
      <w:r>
        <w:rPr>
          <w:rFonts w:ascii="Nirmala UI" w:hAnsi="Nirmala UI" w:cs="Nirmala UI"/>
        </w:rPr>
        <w:t>পোহানো</w:t>
      </w:r>
      <w:r>
        <w:t>.</w:t>
      </w:r>
    </w:p>
    <w:p w14:paraId="4AF8A74F" w14:textId="77777777" w:rsidR="00805E57" w:rsidRDefault="00805E57" w:rsidP="00805E57">
      <w:r>
        <w:t xml:space="preserve">4. </w:t>
      </w:r>
      <w:r>
        <w:rPr>
          <w:rFonts w:ascii="Nirmala UI" w:hAnsi="Nirmala UI" w:cs="Nirmala UI"/>
        </w:rPr>
        <w:t>কমপক্ষে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ডিম</w:t>
      </w:r>
      <w:r>
        <w:t xml:space="preserve"> </w:t>
      </w:r>
      <w:r>
        <w:rPr>
          <w:rFonts w:ascii="Nirmala UI" w:hAnsi="Nirmala UI" w:cs="Nirmala UI"/>
        </w:rPr>
        <w:t>প্রতিদিন।</w:t>
      </w:r>
    </w:p>
    <w:p w14:paraId="403760EF" w14:textId="77777777" w:rsidR="00805E57" w:rsidRDefault="00805E57" w:rsidP="00805E57">
      <w:r>
        <w:t xml:space="preserve">5. </w:t>
      </w:r>
      <w:r>
        <w:rPr>
          <w:rFonts w:ascii="Nirmala UI" w:hAnsi="Nirmala UI" w:cs="Nirmala UI"/>
        </w:rPr>
        <w:t>প্রতিদিন</w:t>
      </w:r>
      <w:r>
        <w:t xml:space="preserve"> </w:t>
      </w:r>
      <w:r>
        <w:rPr>
          <w:rFonts w:ascii="Nirmala UI" w:hAnsi="Nirmala UI" w:cs="Nirmala UI"/>
        </w:rPr>
        <w:t>কমপক্ষে</w:t>
      </w:r>
      <w:r>
        <w:t xml:space="preserve"> </w:t>
      </w:r>
      <w:r>
        <w:rPr>
          <w:rFonts w:ascii="Nirmala UI" w:hAnsi="Nirmala UI" w:cs="Nirmala UI"/>
        </w:rPr>
        <w:t>৭</w:t>
      </w:r>
      <w:r>
        <w:t>-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ঘুম।</w:t>
      </w:r>
    </w:p>
    <w:p w14:paraId="278E857F" w14:textId="77777777" w:rsidR="00805E57" w:rsidRDefault="00805E57" w:rsidP="00805E57">
      <w:r>
        <w:t xml:space="preserve">6. </w:t>
      </w:r>
      <w:r>
        <w:rPr>
          <w:rFonts w:ascii="Nirmala UI" w:hAnsi="Nirmala UI" w:cs="Nirmala UI"/>
        </w:rPr>
        <w:t>প্রতিদিন</w:t>
      </w:r>
      <w:r>
        <w:t xml:space="preserve"> </w:t>
      </w:r>
      <w:r>
        <w:rPr>
          <w:rFonts w:ascii="Nirmala UI" w:hAnsi="Nirmala UI" w:cs="Nirmala UI"/>
        </w:rPr>
        <w:t>কমপক্ষে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জল</w:t>
      </w:r>
      <w:r>
        <w:t xml:space="preserve"> </w:t>
      </w:r>
      <w:r>
        <w:rPr>
          <w:rFonts w:ascii="Nirmala UI" w:hAnsi="Nirmala UI" w:cs="Nirmala UI"/>
        </w:rPr>
        <w:t>পান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বেলায়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খাওয়া</w:t>
      </w:r>
      <w:r>
        <w:t>.</w:t>
      </w:r>
    </w:p>
    <w:p w14:paraId="21A4165B" w14:textId="77777777" w:rsidR="00805E57" w:rsidRDefault="00805E57" w:rsidP="00805E57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গুলোই</w:t>
      </w:r>
      <w:r>
        <w:t xml:space="preserve"> </w:t>
      </w:r>
      <w:r>
        <w:rPr>
          <w:rFonts w:ascii="Nirmala UI" w:hAnsi="Nirmala UI" w:cs="Nirmala UI"/>
        </w:rPr>
        <w:t>হাসপাতালে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2EFA63E5" w14:textId="77777777" w:rsidR="00805E57" w:rsidRDefault="00805E57" w:rsidP="00805E57">
      <w:r>
        <w:rPr>
          <w:rFonts w:hint="eastAsia"/>
        </w:rPr>
        <w:t>••</w:t>
      </w:r>
      <w:r>
        <w:t xml:space="preserve"> </w:t>
      </w:r>
      <w:r>
        <w:rPr>
          <w:rFonts w:ascii="Nirmala UI" w:hAnsi="Nirmala UI" w:cs="Nirmala UI"/>
        </w:rPr>
        <w:t>করোনা</w:t>
      </w:r>
      <w:r>
        <w:t xml:space="preserve"> </w:t>
      </w:r>
      <w:r>
        <w:rPr>
          <w:rFonts w:ascii="Nirmala UI" w:hAnsi="Nirmala UI" w:cs="Nirmala UI"/>
        </w:rPr>
        <w:t>ভাইরাসের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pH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5.5 </w:t>
      </w:r>
      <w:r>
        <w:rPr>
          <w:rFonts w:ascii="Nirmala UI" w:hAnsi="Nirmala UI" w:cs="Nirmala UI"/>
        </w:rPr>
        <w:t>থেকে</w:t>
      </w:r>
      <w:r>
        <w:t xml:space="preserve"> 8.5</w:t>
      </w:r>
    </w:p>
    <w:p w14:paraId="56D722EE" w14:textId="77777777" w:rsidR="00805E57" w:rsidRDefault="00805E57" w:rsidP="00805E57">
      <w:r>
        <w:rPr>
          <w:rFonts w:hint="eastAsia"/>
        </w:rPr>
        <w:t>••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pH level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গ্রহনের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রাসায়নিক</w:t>
      </w:r>
      <w:r>
        <w:t xml:space="preserve"> </w:t>
      </w:r>
      <w:r>
        <w:rPr>
          <w:rFonts w:ascii="Nirmala UI" w:hAnsi="Nirmala UI" w:cs="Nirmala UI"/>
        </w:rPr>
        <w:t>গঠন</w:t>
      </w:r>
      <w:r>
        <w:t xml:space="preserve"> </w:t>
      </w:r>
      <w:r>
        <w:rPr>
          <w:rFonts w:ascii="Nirmala UI" w:hAnsi="Nirmala UI" w:cs="Nirmala UI"/>
        </w:rPr>
        <w:t>ভেংগে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14:paraId="1663DD07" w14:textId="77777777" w:rsidR="00805E57" w:rsidRDefault="00805E57" w:rsidP="00805E57">
      <w:r>
        <w:rPr>
          <w:rFonts w:hint="eastAsia"/>
        </w:rPr>
        <w:t>••</w:t>
      </w:r>
      <w:r>
        <w:t xml:space="preserve"> 5.5 </w:t>
      </w:r>
      <w:r>
        <w:rPr>
          <w:rFonts w:ascii="Nirmala UI" w:hAnsi="Nirmala UI" w:cs="Nirmala UI"/>
        </w:rPr>
        <w:t>থেকে</w:t>
      </w:r>
      <w:r>
        <w:t xml:space="preserve"> 8.5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pH level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:</w:t>
      </w:r>
    </w:p>
    <w:p w14:paraId="102323D9" w14:textId="77777777" w:rsidR="00805E57" w:rsidRDefault="00805E57" w:rsidP="00805E57">
      <w:r>
        <w:t xml:space="preserve">* </w:t>
      </w:r>
      <w:r>
        <w:rPr>
          <w:rFonts w:ascii="Nirmala UI" w:hAnsi="Nirmala UI" w:cs="Nirmala UI"/>
        </w:rPr>
        <w:t>লেবু</w:t>
      </w:r>
      <w:r>
        <w:t xml:space="preserve"> - 9.9 pH</w:t>
      </w:r>
    </w:p>
    <w:p w14:paraId="2F22E831" w14:textId="77777777" w:rsidR="00805E57" w:rsidRDefault="00805E57" w:rsidP="00805E57">
      <w:r>
        <w:t xml:space="preserve">* </w:t>
      </w:r>
      <w:r>
        <w:rPr>
          <w:rFonts w:ascii="Nirmala UI" w:hAnsi="Nirmala UI" w:cs="Nirmala UI"/>
        </w:rPr>
        <w:t>পাতিলেবু</w:t>
      </w:r>
      <w:r>
        <w:t xml:space="preserve"> - 8.2 pH</w:t>
      </w:r>
    </w:p>
    <w:p w14:paraId="693267A8" w14:textId="77777777" w:rsidR="00805E57" w:rsidRDefault="00805E57" w:rsidP="00805E57">
      <w:r>
        <w:t>*</w:t>
      </w:r>
      <w:r>
        <w:rPr>
          <w:rFonts w:ascii="Nirmala UI" w:hAnsi="Nirmala UI" w:cs="Nirmala UI"/>
        </w:rPr>
        <w:t>এভোকাডো</w:t>
      </w:r>
      <w:r>
        <w:t xml:space="preserve"> - 15.6 pH</w:t>
      </w:r>
    </w:p>
    <w:p w14:paraId="4DBF794A" w14:textId="77777777" w:rsidR="00805E57" w:rsidRDefault="00805E57" w:rsidP="00805E57">
      <w:r>
        <w:t xml:space="preserve">* </w:t>
      </w:r>
      <w:r>
        <w:rPr>
          <w:rFonts w:ascii="Nirmala UI" w:hAnsi="Nirmala UI" w:cs="Nirmala UI"/>
        </w:rPr>
        <w:t>রসুন</w:t>
      </w:r>
      <w:r>
        <w:t>- 13.2 pH *</w:t>
      </w:r>
    </w:p>
    <w:p w14:paraId="459CDCE1" w14:textId="77777777" w:rsidR="00805E57" w:rsidRDefault="00805E57" w:rsidP="00805E57">
      <w:r>
        <w:t xml:space="preserve">* </w:t>
      </w:r>
      <w:r>
        <w:rPr>
          <w:rFonts w:ascii="Nirmala UI" w:hAnsi="Nirmala UI" w:cs="Nirmala UI"/>
        </w:rPr>
        <w:t>আম</w:t>
      </w:r>
      <w:r>
        <w:t>- 8.7pH</w:t>
      </w:r>
    </w:p>
    <w:p w14:paraId="2DD28B24" w14:textId="77777777" w:rsidR="00805E57" w:rsidRDefault="00805E57" w:rsidP="00805E57">
      <w:r>
        <w:t xml:space="preserve">*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কমলা</w:t>
      </w:r>
      <w:r>
        <w:t xml:space="preserve"> - 8.5pH</w:t>
      </w:r>
    </w:p>
    <w:p w14:paraId="0130B109" w14:textId="77777777" w:rsidR="00805E57" w:rsidRDefault="00805E57" w:rsidP="00805E57">
      <w:r>
        <w:t xml:space="preserve">* </w:t>
      </w:r>
      <w:r>
        <w:rPr>
          <w:rFonts w:ascii="Nirmala UI" w:hAnsi="Nirmala UI" w:cs="Nirmala UI"/>
        </w:rPr>
        <w:t>আনারস</w:t>
      </w:r>
      <w:r>
        <w:t>- 12.7 pH</w:t>
      </w:r>
    </w:p>
    <w:p w14:paraId="44044849" w14:textId="77777777" w:rsidR="00805E57" w:rsidRDefault="00805E57" w:rsidP="00805E57">
      <w:r>
        <w:t xml:space="preserve">* </w:t>
      </w:r>
      <w:r>
        <w:rPr>
          <w:rFonts w:ascii="Nirmala UI" w:hAnsi="Nirmala UI" w:cs="Nirmala UI"/>
        </w:rPr>
        <w:t>কমলালেবু</w:t>
      </w:r>
      <w:r>
        <w:t xml:space="preserve"> - 9.2 pH</w:t>
      </w:r>
    </w:p>
    <w:p w14:paraId="73560431" w14:textId="77777777" w:rsidR="00805E57" w:rsidRDefault="00805E57" w:rsidP="00805E57">
      <w:r>
        <w:t xml:space="preserve">* </w:t>
      </w:r>
      <w:r>
        <w:rPr>
          <w:rFonts w:ascii="Nirmala UI" w:hAnsi="Nirmala UI" w:cs="Nirmala UI"/>
        </w:rPr>
        <w:t>তারই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জিংক</w:t>
      </w:r>
      <w:r>
        <w:t xml:space="preserve"> </w:t>
      </w:r>
      <w:r>
        <w:rPr>
          <w:rFonts w:ascii="Nirmala UI" w:hAnsi="Nirmala UI" w:cs="Nirmala UI"/>
        </w:rPr>
        <w:t>ট্যাবলেট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14:paraId="45EBB1C7" w14:textId="77777777" w:rsidR="00805E57" w:rsidRDefault="00805E57" w:rsidP="00805E57"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বাহিরেও</w:t>
      </w:r>
      <w:r>
        <w:t xml:space="preserve"> </w:t>
      </w:r>
      <w:r>
        <w:rPr>
          <w:rFonts w:ascii="Nirmala UI" w:hAnsi="Nirmala UI" w:cs="Nirmala UI"/>
        </w:rPr>
        <w:t>চীন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করেনা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প্রতিহত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তাও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7E10015F" w14:textId="77777777" w:rsidR="00805E57" w:rsidRDefault="00805E57" w:rsidP="00805E57">
      <w:r>
        <w:rPr>
          <w:rFonts w:ascii="Nirmala UI" w:hAnsi="Nirmala UI" w:cs="Nirmala UI"/>
        </w:rPr>
        <w:t>চীনের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বাড়িতেই</w:t>
      </w:r>
      <w:r>
        <w:t xml:space="preserve"> </w:t>
      </w:r>
      <w:r>
        <w:rPr>
          <w:rFonts w:ascii="Nirmala UI" w:hAnsi="Nirmala UI" w:cs="Nirmala UI"/>
        </w:rPr>
        <w:t>করোনাভাইরাসে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রুগী</w:t>
      </w:r>
      <w:r>
        <w:t xml:space="preserve"> </w:t>
      </w:r>
      <w:r>
        <w:rPr>
          <w:rFonts w:ascii="Nirmala UI" w:hAnsi="Nirmala UI" w:cs="Nirmala UI"/>
        </w:rPr>
        <w:t>আছে।কিন্তু</w:t>
      </w:r>
      <w:r>
        <w:t xml:space="preserve"> </w:t>
      </w:r>
      <w:r>
        <w:rPr>
          <w:rFonts w:ascii="Nirmala UI" w:hAnsi="Nirmala UI" w:cs="Nirmala UI"/>
        </w:rPr>
        <w:t>সেখানকার</w:t>
      </w:r>
      <w:r>
        <w:t xml:space="preserve"> </w:t>
      </w:r>
      <w:r>
        <w:rPr>
          <w:rFonts w:ascii="Nirmala UI" w:hAnsi="Nirmala UI" w:cs="Nirmala UI"/>
        </w:rPr>
        <w:t>বাসিন্দারা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ভ্যাকসিন</w:t>
      </w:r>
      <w:r>
        <w:t xml:space="preserve"> </w:t>
      </w:r>
      <w:r>
        <w:rPr>
          <w:rFonts w:ascii="Nirmala UI" w:hAnsi="Nirmala UI" w:cs="Nirmala UI"/>
        </w:rPr>
        <w:t>নিচ্ছেন</w:t>
      </w:r>
      <w:r>
        <w:t xml:space="preserve"> </w:t>
      </w:r>
      <w:r>
        <w:rPr>
          <w:rFonts w:ascii="Nirmala UI" w:hAnsi="Nirmala UI" w:cs="Nirmala UI"/>
        </w:rPr>
        <w:t>না।তারা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চিকিৎসার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হাসপাতালে</w:t>
      </w:r>
      <w:r>
        <w:t xml:space="preserve"> </w:t>
      </w:r>
      <w:r>
        <w:rPr>
          <w:rFonts w:ascii="Nirmala UI" w:hAnsi="Nirmala UI" w:cs="Nirmala UI"/>
        </w:rPr>
        <w:t>যাওয়া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দিয়েছেন।এর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  <w:r>
        <w:rPr>
          <w:rFonts w:ascii="Nirmala UI" w:hAnsi="Nirmala UI" w:cs="Nirmala UI"/>
        </w:rPr>
        <w:t>পানির</w:t>
      </w:r>
      <w:r>
        <w:t xml:space="preserve"> </w:t>
      </w:r>
      <w:r>
        <w:rPr>
          <w:rFonts w:ascii="Nirmala UI" w:hAnsi="Nirmala UI" w:cs="Nirmala UI"/>
        </w:rPr>
        <w:t>ভাপ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ভাইরাসকে</w:t>
      </w:r>
      <w:r>
        <w:t xml:space="preserve"> </w:t>
      </w:r>
      <w:r>
        <w:rPr>
          <w:rFonts w:ascii="Nirmala UI" w:hAnsi="Nirmala UI" w:cs="Nirmala UI"/>
        </w:rPr>
        <w:t>বিনাশ</w:t>
      </w:r>
      <w:r>
        <w:t xml:space="preserve"> </w:t>
      </w:r>
      <w:r>
        <w:rPr>
          <w:rFonts w:ascii="Nirmala UI" w:hAnsi="Nirmala UI" w:cs="Nirmala UI"/>
        </w:rPr>
        <w:t>করছেন।এর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করছেন।</w:t>
      </w:r>
    </w:p>
    <w:p w14:paraId="471190CC" w14:textId="77777777" w:rsidR="00805E57" w:rsidRDefault="00805E57" w:rsidP="00805E57">
      <w:r>
        <w:rPr>
          <w:rFonts w:ascii="Nirmala UI" w:hAnsi="Nirmala UI" w:cs="Nirmala UI"/>
        </w:rPr>
        <w:t>সেগুলো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14:paraId="07ECC28C" w14:textId="77777777" w:rsidR="00805E57" w:rsidRDefault="00805E57" w:rsidP="00805E57">
      <w:r>
        <w:rPr>
          <w:rFonts w:ascii="Nirmala UI" w:hAnsi="Nirmala UI" w:cs="Nirmala UI"/>
        </w:rPr>
        <w:t>১</w:t>
      </w:r>
      <w:r>
        <w:t xml:space="preserve">.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চারবার</w:t>
      </w:r>
      <w:r>
        <w:t xml:space="preserve"> </w:t>
      </w:r>
      <w:r>
        <w:rPr>
          <w:rFonts w:ascii="Nirmala UI" w:hAnsi="Nirmala UI" w:cs="Nirmala UI"/>
        </w:rPr>
        <w:t>কেটলি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  <w:r>
        <w:rPr>
          <w:rFonts w:ascii="Nirmala UI" w:hAnsi="Nirmala UI" w:cs="Nirmala UI"/>
        </w:rPr>
        <w:t>পানির</w:t>
      </w:r>
      <w:r>
        <w:t xml:space="preserve"> </w:t>
      </w:r>
      <w:r>
        <w:rPr>
          <w:rFonts w:ascii="Nirmala UI" w:hAnsi="Nirmala UI" w:cs="Nirmala UI"/>
        </w:rPr>
        <w:t>ভাপ</w:t>
      </w:r>
      <w:r>
        <w:t xml:space="preserve"> </w:t>
      </w:r>
      <w:r>
        <w:rPr>
          <w:rFonts w:ascii="Nirmala UI" w:hAnsi="Nirmala UI" w:cs="Nirmala UI"/>
        </w:rPr>
        <w:t>নিচ্ছেন।</w:t>
      </w:r>
    </w:p>
    <w:p w14:paraId="20F01F92" w14:textId="77777777" w:rsidR="00805E57" w:rsidRDefault="00805E57" w:rsidP="00805E57">
      <w:r>
        <w:rPr>
          <w:rFonts w:ascii="Nirmala UI" w:hAnsi="Nirmala UI" w:cs="Nirmala UI"/>
        </w:rPr>
        <w:t>২</w:t>
      </w:r>
      <w:r>
        <w:t xml:space="preserve">.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চারবার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গড়গড়া</w:t>
      </w:r>
      <w:r>
        <w:t xml:space="preserve"> </w:t>
      </w:r>
      <w:r>
        <w:rPr>
          <w:rFonts w:ascii="Nirmala UI" w:hAnsi="Nirmala UI" w:cs="Nirmala UI"/>
        </w:rPr>
        <w:t>করছেন।</w:t>
      </w:r>
    </w:p>
    <w:p w14:paraId="36F7EC0C" w14:textId="77777777" w:rsidR="00805E57" w:rsidRDefault="00805E57" w:rsidP="00805E57">
      <w:r>
        <w:rPr>
          <w:rFonts w:ascii="Nirmala UI" w:hAnsi="Nirmala UI" w:cs="Nirmala UI"/>
        </w:rPr>
        <w:t>৩</w:t>
      </w:r>
      <w:r>
        <w:t xml:space="preserve">.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চারবার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  <w:r>
        <w:rPr>
          <w:rFonts w:ascii="Nirmala UI" w:hAnsi="Nirmala UI" w:cs="Nirmala UI"/>
        </w:rPr>
        <w:t>চা</w:t>
      </w:r>
      <w:r>
        <w:t xml:space="preserve"> </w:t>
      </w:r>
      <w:r>
        <w:rPr>
          <w:rFonts w:ascii="Nirmala UI" w:hAnsi="Nirmala UI" w:cs="Nirmala UI"/>
        </w:rPr>
        <w:t>পান</w:t>
      </w:r>
      <w:r>
        <w:t xml:space="preserve"> </w:t>
      </w:r>
      <w:r>
        <w:rPr>
          <w:rFonts w:ascii="Nirmala UI" w:hAnsi="Nirmala UI" w:cs="Nirmala UI"/>
        </w:rPr>
        <w:t>করছেন।</w:t>
      </w:r>
    </w:p>
    <w:p w14:paraId="60275130" w14:textId="77777777" w:rsidR="00805E57" w:rsidRDefault="00805E57" w:rsidP="00805E57"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টানা</w:t>
      </w:r>
      <w:r>
        <w:t xml:space="preserve"> </w:t>
      </w:r>
      <w:r>
        <w:rPr>
          <w:rFonts w:ascii="Nirmala UI" w:hAnsi="Nirmala UI" w:cs="Nirmala UI"/>
        </w:rPr>
        <w:t>চারদিন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ভাইরাসটিকে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তারা।</w:t>
      </w:r>
    </w:p>
    <w:p w14:paraId="5F628D8E" w14:textId="77777777" w:rsidR="00805E57" w:rsidRDefault="00805E57" w:rsidP="00805E57">
      <w:r>
        <w:rPr>
          <w:rFonts w:ascii="Nirmala UI" w:hAnsi="Nirmala UI" w:cs="Nirmala UI"/>
        </w:rPr>
        <w:t>এভাবেই</w:t>
      </w:r>
      <w:r>
        <w:t xml:space="preserve"> </w:t>
      </w:r>
      <w:r>
        <w:rPr>
          <w:rFonts w:ascii="Nirmala UI" w:hAnsi="Nirmala UI" w:cs="Nirmala UI"/>
        </w:rPr>
        <w:t>পঞ্চম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হচ্ছেন</w:t>
      </w:r>
      <w:r>
        <w:t xml:space="preserve"> </w:t>
      </w:r>
      <w:r>
        <w:rPr>
          <w:rFonts w:ascii="Nirmala UI" w:hAnsi="Nirmala UI" w:cs="Nirmala UI"/>
        </w:rPr>
        <w:t>করোনা</w:t>
      </w:r>
      <w:r>
        <w:t xml:space="preserve"> </w:t>
      </w:r>
      <w:r>
        <w:rPr>
          <w:rFonts w:ascii="Nirmala UI" w:hAnsi="Nirmala UI" w:cs="Nirmala UI"/>
        </w:rPr>
        <w:t>নেগেটিভ।</w:t>
      </w:r>
    </w:p>
    <w:p w14:paraId="62DD68BC" w14:textId="77777777" w:rsidR="00805E57" w:rsidRDefault="00805E57" w:rsidP="00805E57">
      <w:r>
        <w:rPr>
          <w:rFonts w:ascii="Nirmala UI" w:hAnsi="Nirmala UI" w:cs="Nirmala UI"/>
        </w:rPr>
        <w:t>সুত্র</w:t>
      </w:r>
      <w:r>
        <w:t xml:space="preserve">: </w:t>
      </w:r>
      <w:r>
        <w:rPr>
          <w:rFonts w:ascii="Nirmala UI" w:hAnsi="Nirmala UI" w:cs="Nirmala UI"/>
        </w:rPr>
        <w:t>বাংলাদেশ</w:t>
      </w:r>
      <w:r>
        <w:t xml:space="preserve"> </w:t>
      </w:r>
      <w:r>
        <w:rPr>
          <w:rFonts w:ascii="Nirmala UI" w:hAnsi="Nirmala UI" w:cs="Nirmala UI"/>
        </w:rPr>
        <w:t>প্রতিদিন।</w:t>
      </w:r>
    </w:p>
    <w:p w14:paraId="6307E091" w14:textId="77777777" w:rsidR="00805E57" w:rsidRDefault="00805E57" w:rsidP="00805E57">
      <w:r>
        <w:rPr>
          <w:rFonts w:hint="eastAsia"/>
        </w:rPr>
        <w:t>••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করোনা</w:t>
      </w:r>
      <w:r>
        <w:t xml:space="preserve"> </w:t>
      </w:r>
      <w:r>
        <w:rPr>
          <w:rFonts w:ascii="Nirmala UI" w:hAnsi="Nirmala UI" w:cs="Nirmala UI"/>
        </w:rPr>
        <w:t>ভাইরাসে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>?</w:t>
      </w:r>
    </w:p>
    <w:p w14:paraId="403F0693" w14:textId="77777777" w:rsidR="00805E57" w:rsidRDefault="00805E57" w:rsidP="00805E57">
      <w:r>
        <w:t xml:space="preserve">1. </w:t>
      </w:r>
      <w:r>
        <w:rPr>
          <w:rFonts w:ascii="Nirmala UI" w:hAnsi="Nirmala UI" w:cs="Nirmala UI"/>
        </w:rPr>
        <w:t>গলা</w:t>
      </w:r>
      <w:r>
        <w:t xml:space="preserve"> </w:t>
      </w:r>
      <w:r>
        <w:rPr>
          <w:rFonts w:ascii="Nirmala UI" w:hAnsi="Nirmala UI" w:cs="Nirmala UI"/>
        </w:rPr>
        <w:t>চুলকাবে</w:t>
      </w:r>
    </w:p>
    <w:p w14:paraId="4CEBFE75" w14:textId="77777777" w:rsidR="00805E57" w:rsidRDefault="00805E57" w:rsidP="00805E57">
      <w:r>
        <w:t xml:space="preserve">2. </w:t>
      </w:r>
      <w:r>
        <w:rPr>
          <w:rFonts w:ascii="Nirmala UI" w:hAnsi="Nirmala UI" w:cs="Nirmala UI"/>
        </w:rPr>
        <w:t>গলা</w:t>
      </w:r>
      <w:r>
        <w:t xml:space="preserve"> </w:t>
      </w:r>
      <w:r>
        <w:rPr>
          <w:rFonts w:ascii="Nirmala UI" w:hAnsi="Nirmala UI" w:cs="Nirmala UI"/>
        </w:rPr>
        <w:t>শুকিয়ে</w:t>
      </w:r>
      <w:r>
        <w:t xml:space="preserve"> </w:t>
      </w:r>
      <w:r>
        <w:rPr>
          <w:rFonts w:ascii="Nirmala UI" w:hAnsi="Nirmala UI" w:cs="Nirmala UI"/>
        </w:rPr>
        <w:t>আসবে</w:t>
      </w:r>
    </w:p>
    <w:p w14:paraId="148DAC2B" w14:textId="77777777" w:rsidR="00805E57" w:rsidRDefault="00805E57" w:rsidP="00805E57">
      <w:r>
        <w:t xml:space="preserve">3. </w:t>
      </w:r>
      <w:r>
        <w:rPr>
          <w:rFonts w:ascii="Nirmala UI" w:hAnsi="Nirmala UI" w:cs="Nirmala UI"/>
        </w:rPr>
        <w:t>শুকনা</w:t>
      </w:r>
      <w:r>
        <w:t xml:space="preserve"> </w:t>
      </w:r>
      <w:r>
        <w:rPr>
          <w:rFonts w:ascii="Nirmala UI" w:hAnsi="Nirmala UI" w:cs="Nirmala UI"/>
        </w:rPr>
        <w:t>কাশি</w:t>
      </w:r>
      <w:r>
        <w:t xml:space="preserve"> </w:t>
      </w:r>
      <w:r>
        <w:rPr>
          <w:rFonts w:ascii="Nirmala UI" w:hAnsi="Nirmala UI" w:cs="Nirmala UI"/>
        </w:rPr>
        <w:t>হবে</w:t>
      </w:r>
    </w:p>
    <w:p w14:paraId="1A12A30C" w14:textId="77777777" w:rsidR="00805E57" w:rsidRDefault="00805E57" w:rsidP="00805E57">
      <w:r>
        <w:t xml:space="preserve">4. </w:t>
      </w:r>
      <w:r>
        <w:rPr>
          <w:rFonts w:ascii="Nirmala UI" w:hAnsi="Nirmala UI" w:cs="Nirmala UI"/>
        </w:rPr>
        <w:t>তীব্র</w:t>
      </w:r>
      <w:r>
        <w:t xml:space="preserve"> </w:t>
      </w:r>
      <w:r>
        <w:rPr>
          <w:rFonts w:ascii="Nirmala UI" w:hAnsi="Nirmala UI" w:cs="Nirmala UI"/>
        </w:rPr>
        <w:t>জ্বর</w:t>
      </w:r>
    </w:p>
    <w:p w14:paraId="5805CA64" w14:textId="77777777" w:rsidR="00805E57" w:rsidRDefault="00805E57" w:rsidP="00805E57">
      <w:r>
        <w:t xml:space="preserve">5. </w:t>
      </w:r>
      <w:r>
        <w:rPr>
          <w:rFonts w:ascii="Nirmala UI" w:hAnsi="Nirmala UI" w:cs="Nirmala UI"/>
        </w:rPr>
        <w:t>শ্বাস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আসবে</w:t>
      </w:r>
    </w:p>
    <w:p w14:paraId="71323FA8" w14:textId="77777777" w:rsidR="00805E57" w:rsidRDefault="00805E57" w:rsidP="00805E57">
      <w:r>
        <w:t xml:space="preserve">6. </w:t>
      </w:r>
      <w:r>
        <w:rPr>
          <w:rFonts w:ascii="Nirmala UI" w:hAnsi="Nirmala UI" w:cs="Nirmala UI"/>
        </w:rPr>
        <w:t>গন্ধ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স্বাদের</w:t>
      </w:r>
      <w:r>
        <w:t xml:space="preserve"> </w:t>
      </w:r>
      <w:r>
        <w:rPr>
          <w:rFonts w:ascii="Nirmala UI" w:hAnsi="Nirmala UI" w:cs="Nirmala UI"/>
        </w:rPr>
        <w:t>অনুভুতি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যাবে</w:t>
      </w:r>
    </w:p>
    <w:p w14:paraId="2FC10E5D" w14:textId="77777777" w:rsidR="00805E57" w:rsidRDefault="00805E57" w:rsidP="00805E57">
      <w:r>
        <w:rPr>
          <w:rFonts w:hint="eastAsia"/>
        </w:rPr>
        <w:lastRenderedPageBreak/>
        <w:t>••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লক্ষনগুলো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  <w:r>
        <w:rPr>
          <w:rFonts w:ascii="Nirmala UI" w:hAnsi="Nirmala UI" w:cs="Nirmala UI"/>
        </w:rPr>
        <w:t>জল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লেবুর</w:t>
      </w:r>
      <w:r>
        <w:t xml:space="preserve"> </w:t>
      </w:r>
      <w:r>
        <w:rPr>
          <w:rFonts w:ascii="Nirmala UI" w:hAnsi="Nirmala UI" w:cs="Nirmala UI"/>
        </w:rPr>
        <w:t>রস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ডাক্তারের</w:t>
      </w:r>
      <w:r>
        <w:t xml:space="preserve"> </w:t>
      </w:r>
      <w:r>
        <w:rPr>
          <w:rFonts w:ascii="Nirmala UI" w:hAnsi="Nirmala UI" w:cs="Nirmala UI"/>
        </w:rPr>
        <w:t>পরামর্শ</w:t>
      </w:r>
      <w:r>
        <w:t xml:space="preserve"> </w:t>
      </w:r>
      <w:r>
        <w:rPr>
          <w:rFonts w:ascii="Nirmala UI" w:hAnsi="Nirmala UI" w:cs="Nirmala UI"/>
        </w:rPr>
        <w:t>নিন।</w:t>
      </w:r>
    </w:p>
    <w:p w14:paraId="147AFD46" w14:textId="1C50C2DB" w:rsidR="00A9204E" w:rsidRDefault="00805E57" w:rsidP="00805E57">
      <w:r>
        <w:rPr>
          <w:rFonts w:ascii="Nirmala UI" w:hAnsi="Nirmala UI" w:cs="Nirmala UI"/>
        </w:rPr>
        <w:t>সুস্হ</w:t>
      </w:r>
      <w:r>
        <w:t xml:space="preserve"> </w:t>
      </w:r>
      <w:r>
        <w:rPr>
          <w:rFonts w:ascii="Nirmala UI" w:hAnsi="Nirmala UI" w:cs="Nirmala UI"/>
        </w:rPr>
        <w:t>থাকুন</w:t>
      </w:r>
      <w:r>
        <w:t>,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57"/>
    <w:rsid w:val="00645252"/>
    <w:rsid w:val="006D3D74"/>
    <w:rsid w:val="00805E57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14A8"/>
  <w15:chartTrackingRefBased/>
  <w15:docId w15:val="{52571718-BC84-4090-ACA1-E52CD39C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OSSOM\AppData\Local\Microsoft\Office\16.0\DTS\en-US%7b4121F780-CC6F-4558-B3E4-FA6B3BF5CAE6%7d\%7b03E65094-6080-4CC4-A321-C0BEAE483343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{03E65094-6080-4CC4-A321-C0BEAE483343}tf02786999.dotx</Template>
  <TotalTime>2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</dc:creator>
  <cp:keywords/>
  <dc:description/>
  <cp:lastModifiedBy>BLOSSOM</cp:lastModifiedBy>
  <cp:revision>1</cp:revision>
  <dcterms:created xsi:type="dcterms:W3CDTF">2020-06-02T10:12:00Z</dcterms:created>
  <dcterms:modified xsi:type="dcterms:W3CDTF">2020-06-02T10:14:00Z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